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3AB4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17CDD83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E4AC76D" w14:textId="388077AB" w:rsidR="007932EB" w:rsidRPr="00616AC6" w:rsidRDefault="007932EB" w:rsidP="00F7122A">
      <w:pPr>
        <w:pStyle w:val="Standard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 w:rsidR="00F7122A">
        <w:rPr>
          <w:lang w:val="ru-RU"/>
        </w:rPr>
        <w:t xml:space="preserve">лекции: </w:t>
      </w:r>
      <w:r w:rsidR="00F7122A" w:rsidRPr="00F7122A">
        <w:rPr>
          <w:u w:val="single"/>
          <w:lang w:val="ru-RU"/>
        </w:rPr>
        <w:t xml:space="preserve"> </w:t>
      </w:r>
      <w:r w:rsidR="00C64CD5" w:rsidRPr="00C64CD5">
        <w:rPr>
          <w:u w:val="single"/>
          <w:lang w:val="ru-RU"/>
        </w:rPr>
        <w:t>27</w:t>
      </w:r>
      <w:r w:rsidR="00F7122A" w:rsidRPr="00F7122A">
        <w:rPr>
          <w:u w:val="single"/>
          <w:lang w:val="ru-RU"/>
        </w:rPr>
        <w:t>.09.2022</w:t>
      </w:r>
      <w:proofErr w:type="gramEnd"/>
      <w:r w:rsidR="00F7122A" w:rsidRPr="00F7122A">
        <w:rPr>
          <w:u w:val="single"/>
          <w:lang w:val="ru-RU"/>
        </w:rPr>
        <w:t xml:space="preserve">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B55B08">
        <w:rPr>
          <w:u w:val="single"/>
          <w:lang w:val="ru-RU"/>
        </w:rPr>
        <w:t>2</w:t>
      </w:r>
      <w:r w:rsidR="00F7122A" w:rsidRPr="00F7122A">
        <w:rPr>
          <w:lang w:val="ru-RU"/>
        </w:rPr>
        <w:t xml:space="preserve"> </w:t>
      </w:r>
      <w:r>
        <w:rPr>
          <w:lang w:val="ru-RU"/>
        </w:rPr>
        <w:t>Дата сдачи:</w:t>
      </w:r>
      <w:r w:rsidR="00F7122A" w:rsidRPr="00F7122A">
        <w:rPr>
          <w:lang w:val="ru-RU"/>
        </w:rPr>
        <w:t xml:space="preserve"> </w:t>
      </w:r>
      <w:r w:rsidR="00481995">
        <w:rPr>
          <w:u w:val="single"/>
          <w:lang w:val="ru-RU"/>
        </w:rPr>
        <w:t>20</w:t>
      </w:r>
      <w:r w:rsidR="00F7122A" w:rsidRPr="00F7122A">
        <w:rPr>
          <w:u w:val="single"/>
          <w:lang w:val="ru-RU"/>
        </w:rPr>
        <w:t>.</w:t>
      </w:r>
      <w:r w:rsidR="00481995">
        <w:rPr>
          <w:u w:val="single"/>
          <w:lang w:val="ru-RU"/>
        </w:rPr>
        <w:t>12</w:t>
      </w:r>
      <w:r w:rsidR="00F7122A" w:rsidRPr="00F7122A">
        <w:rPr>
          <w:u w:val="single"/>
          <w:lang w:val="ru-RU"/>
        </w:rPr>
        <w:t>.2022</w:t>
      </w:r>
    </w:p>
    <w:p w14:paraId="55D17C75" w14:textId="77777777" w:rsidR="00BB2341" w:rsidRDefault="00BB2341">
      <w:pPr>
        <w:pStyle w:val="Standard"/>
        <w:jc w:val="center"/>
        <w:rPr>
          <w:lang w:val="ru-RU"/>
        </w:rPr>
      </w:pPr>
    </w:p>
    <w:p w14:paraId="60A088DE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7122A">
        <w:rPr>
          <w:u w:val="single"/>
          <w:lang w:val="ru-RU"/>
        </w:rPr>
        <w:t>Пономарёв М.И.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7122A" w:rsidRPr="00F7122A">
        <w:rPr>
          <w:iCs/>
          <w:u w:val="single"/>
        </w:rPr>
        <w:t>P</w:t>
      </w:r>
      <w:r w:rsidR="00F7122A" w:rsidRPr="00F7122A">
        <w:rPr>
          <w:iCs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9AF89DD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2E489544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14:paraId="1823415B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30B19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9CED6CD" w14:textId="77777777" w:rsidR="00C64CD5" w:rsidRPr="00C64CD5" w:rsidRDefault="00C64CD5" w:rsidP="00C64CD5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after="60"/>
              <w:ind w:left="0" w:firstLine="0"/>
              <w:textAlignment w:val="auto"/>
              <w:outlineLvl w:val="0"/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</w:pPr>
            <w:r w:rsidRPr="00C64CD5"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  <w:t xml:space="preserve">Разработчик представил </w:t>
            </w:r>
            <w:proofErr w:type="spellStart"/>
            <w:r w:rsidRPr="00C64CD5"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  <w:t>Quite</w:t>
            </w:r>
            <w:proofErr w:type="spellEnd"/>
            <w:r w:rsidRPr="00C64CD5">
              <w:rPr>
                <w:rFonts w:ascii="Fira Sans" w:eastAsia="Times New Roman" w:hAnsi="Fira Sans" w:cs="Times New Roman"/>
                <w:color w:val="333333"/>
                <w:kern w:val="36"/>
                <w:lang w:val="ru-RU" w:eastAsia="ru-KZ" w:bidi="ar-SA"/>
              </w:rPr>
              <w:t xml:space="preserve"> OK Image, алгоритм сжатия без потерь со сложностью O(n)</w:t>
            </w:r>
          </w:p>
          <w:p w14:paraId="711D9D2A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:rsidRPr="00481995" w14:paraId="4E038C30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8F0585" w14:textId="77777777" w:rsidR="00BB2341" w:rsidRPr="00616AC6" w:rsidRDefault="00BB2341" w:rsidP="00272B68">
            <w:pPr>
              <w:pStyle w:val="ad"/>
              <w:spacing w:before="120" w:after="120" w:line="360" w:lineRule="auto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  <w:r w:rsidR="00272B68">
              <w:br/>
            </w:r>
            <w:r w:rsidR="00272B68">
              <w:rPr>
                <w:rFonts w:ascii="Arial" w:hAnsi="Arial" w:cs="Arial"/>
                <w:b/>
                <w:bCs/>
                <w:color w:val="4472C4"/>
                <w:sz w:val="20"/>
                <w:szCs w:val="20"/>
                <w:shd w:val="clear" w:color="auto" w:fill="FFFFFF"/>
              </w:rPr>
              <w:t xml:space="preserve">     </w:t>
            </w:r>
            <w:hyperlink r:id="rId7" w:history="1">
              <w:proofErr w:type="spellStart"/>
              <w:r w:rsidR="00272B68" w:rsidRPr="00272B68">
                <w:rPr>
                  <w:rStyle w:val="a6"/>
                  <w:rFonts w:ascii="Arial" w:hAnsi="Arial" w:cs="Arial"/>
                  <w:b/>
                  <w:bCs/>
                  <w:sz w:val="22"/>
                  <w:szCs w:val="22"/>
                  <w:shd w:val="clear" w:color="auto" w:fill="FFFFFF"/>
                </w:rPr>
                <w:t>daniilshat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3816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182E3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4BB135F1" w14:textId="77777777" w:rsidR="00BB2341" w:rsidRPr="00272B68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931FD">
              <w:rPr>
                <w:rFonts w:eastAsia="Times New Roman" w:cs="Times New Roman"/>
                <w:lang w:val="ru-RU"/>
              </w:rPr>
              <w:t xml:space="preserve">   </w:t>
            </w:r>
            <w:r>
              <w:rPr>
                <w:lang w:val="ru-RU"/>
              </w:rPr>
              <w:t>"</w:t>
            </w:r>
            <w:r w:rsidR="00272B68" w:rsidRPr="00272B68">
              <w:rPr>
                <w:lang w:val="ru-RU"/>
              </w:rPr>
              <w:t>25</w:t>
            </w:r>
            <w:r w:rsidRPr="00F931FD">
              <w:rPr>
                <w:lang w:val="ru-RU"/>
              </w:rPr>
              <w:t>"</w:t>
            </w:r>
            <w:r w:rsidR="00F931FD">
              <w:rPr>
                <w:u w:val="single"/>
                <w:lang w:val="ru-RU"/>
              </w:rPr>
              <w:t xml:space="preserve"> </w:t>
            </w:r>
            <w:r w:rsidR="00272B68" w:rsidRPr="00F931FD">
              <w:rPr>
                <w:u w:val="single"/>
                <w:lang w:val="ru-RU"/>
              </w:rPr>
              <w:t>Ноября</w:t>
            </w:r>
            <w:r w:rsidR="00F931FD" w:rsidRPr="00F931FD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272B68" w:rsidRPr="00272B68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6F291A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B88C063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931FD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84945B2" w14:textId="77777777" w:rsidR="00BB2341" w:rsidRPr="00F931FD" w:rsidRDefault="00F931FD" w:rsidP="00F931FD">
            <w:pPr>
              <w:pStyle w:val="TableContents"/>
              <w:jc w:val="center"/>
              <w:rPr>
                <w:lang w:val="ru-RU"/>
              </w:rPr>
            </w:pPr>
            <w:r w:rsidRPr="00F931FD">
              <w:rPr>
                <w:lang w:val="ru-RU"/>
              </w:rPr>
              <w:t>660 слов (включая комментарии)</w:t>
            </w:r>
          </w:p>
        </w:tc>
      </w:tr>
      <w:tr w:rsidR="00BB2341" w:rsidRPr="00481995" w14:paraId="23EBAAA7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5F50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403748AB" w14:textId="77777777" w:rsidR="00BB2341" w:rsidRPr="00616AC6" w:rsidRDefault="00000000">
            <w:pPr>
              <w:pStyle w:val="TableContents"/>
              <w:rPr>
                <w:lang w:val="ru-RU"/>
              </w:rPr>
            </w:pPr>
            <w:hyperlink r:id="rId8" w:history="1">
              <w:r w:rsidR="00F931FD" w:rsidRPr="00F931FD">
                <w:rPr>
                  <w:rStyle w:val="a6"/>
                  <w:lang w:val="ru-RU"/>
                </w:rPr>
                <w:t>https://habr.com/ru/news/t/591577/</w:t>
              </w:r>
            </w:hyperlink>
          </w:p>
        </w:tc>
      </w:tr>
      <w:tr w:rsidR="00BB2341" w:rsidRPr="00481995" w14:paraId="0C7F1957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FE9D0A" w14:textId="77777777" w:rsidR="00BB2341" w:rsidRPr="00E923D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CDB5057" w14:textId="77777777" w:rsidR="00BB2341" w:rsidRPr="00C64CD5" w:rsidRDefault="00E923D9">
            <w:pPr>
              <w:pStyle w:val="TableContents"/>
              <w:rPr>
                <w:lang w:val="ru-RU"/>
              </w:rPr>
            </w:pPr>
            <w:r w:rsidRPr="00E923D9">
              <w:rPr>
                <w:lang w:val="ru-RU"/>
              </w:rPr>
              <w:t xml:space="preserve">Сжатие без потерь, </w:t>
            </w:r>
            <w:r>
              <w:rPr>
                <w:lang w:val="ru-RU"/>
              </w:rPr>
              <w:t>кодеки, сжатие изображений</w:t>
            </w:r>
            <w:r w:rsidRPr="00E923D9">
              <w:rPr>
                <w:lang w:val="ru-RU"/>
              </w:rPr>
              <w:t xml:space="preserve">, </w:t>
            </w:r>
            <w:r>
              <w:t>QOI</w:t>
            </w:r>
          </w:p>
          <w:p w14:paraId="24A5ECED" w14:textId="77777777" w:rsidR="00BB2341" w:rsidRPr="00E923D9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481995" w14:paraId="77F4A789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FBDEE6" w14:textId="77777777" w:rsidR="00BB2341" w:rsidRPr="00C64CD5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8CA8BF5" w14:textId="20F192CF" w:rsidR="00BB2341" w:rsidRDefault="00C64CD5" w:rsidP="00C64CD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Данный </w:t>
            </w:r>
            <w:r w:rsidR="00E32830">
              <w:rPr>
                <w:lang w:val="ru-RU"/>
              </w:rPr>
              <w:t>алгоритм</w:t>
            </w:r>
            <w:r>
              <w:rPr>
                <w:lang w:val="ru-RU"/>
              </w:rPr>
              <w:t xml:space="preserve"> придумал р</w:t>
            </w:r>
            <w:r w:rsidRPr="00C64CD5">
              <w:rPr>
                <w:lang w:val="ru-RU"/>
              </w:rPr>
              <w:t xml:space="preserve">азработчик Доминик </w:t>
            </w:r>
            <w:proofErr w:type="spellStart"/>
            <w:r w:rsidRPr="00C64CD5">
              <w:rPr>
                <w:lang w:val="ru-RU"/>
              </w:rPr>
              <w:t>Саблевски</w:t>
            </w:r>
            <w:proofErr w:type="spellEnd"/>
          </w:p>
          <w:p w14:paraId="247ED380" w14:textId="30C67EAB" w:rsidR="00C64CD5" w:rsidRPr="00C64CD5" w:rsidRDefault="00E32830" w:rsidP="00C64CD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Особенность</w:t>
            </w:r>
            <w:r w:rsidR="00C64CD5">
              <w:rPr>
                <w:lang w:val="ru-RU"/>
              </w:rPr>
              <w:t xml:space="preserve"> данного алгоритма в том, что он касается каждого пикселя только 1 раз</w:t>
            </w:r>
          </w:p>
          <w:p w14:paraId="1D6804D5" w14:textId="311170A8" w:rsidR="00BB2341" w:rsidRPr="00E32830" w:rsidRDefault="00E32830" w:rsidP="00E32830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E32830">
              <w:rPr>
                <w:lang w:val="ru-RU"/>
              </w:rPr>
              <w:t xml:space="preserve">Результирующие значения записываются в </w:t>
            </w:r>
            <w:proofErr w:type="spellStart"/>
            <w:r w:rsidRPr="00E32830">
              <w:rPr>
                <w:lang w:val="ru-RU"/>
              </w:rPr>
              <w:t>чанки</w:t>
            </w:r>
            <w:proofErr w:type="spellEnd"/>
            <w:r w:rsidRPr="00E32830">
              <w:rPr>
                <w:lang w:val="ru-RU"/>
              </w:rPr>
              <w:t xml:space="preserve">, начиная с </w:t>
            </w:r>
            <w:r w:rsidRPr="00E32830">
              <w:t>tag</w:t>
            </w:r>
            <w:r w:rsidRPr="00E32830">
              <w:rPr>
                <w:lang w:val="ru-RU"/>
              </w:rPr>
              <w:t>-бита, который указывает на способ кодирования, а затем следует количество данных в битах,</w:t>
            </w:r>
            <w:r>
              <w:rPr>
                <w:lang w:val="ru-RU"/>
              </w:rPr>
              <w:t xml:space="preserve"> при этом в</w:t>
            </w:r>
            <w:r w:rsidRPr="00E32830">
              <w:rPr>
                <w:lang w:val="ru-RU"/>
              </w:rPr>
              <w:t xml:space="preserve">се </w:t>
            </w:r>
            <w:proofErr w:type="spellStart"/>
            <w:r w:rsidRPr="00E32830">
              <w:rPr>
                <w:lang w:val="ru-RU"/>
              </w:rPr>
              <w:t>чанки</w:t>
            </w:r>
            <w:proofErr w:type="spellEnd"/>
            <w:r w:rsidRPr="00E32830">
              <w:rPr>
                <w:lang w:val="ru-RU"/>
              </w:rPr>
              <w:t xml:space="preserve"> </w:t>
            </w:r>
            <w:proofErr w:type="spellStart"/>
            <w:r w:rsidRPr="00E32830">
              <w:rPr>
                <w:lang w:val="ru-RU"/>
              </w:rPr>
              <w:t>побайтово</w:t>
            </w:r>
            <w:proofErr w:type="spellEnd"/>
            <w:r w:rsidRPr="00E32830">
              <w:rPr>
                <w:lang w:val="ru-RU"/>
              </w:rPr>
              <w:t xml:space="preserve"> выровнены.</w:t>
            </w:r>
          </w:p>
          <w:p w14:paraId="3A8E1627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481995" w14:paraId="3BEF9086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FCC3D0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B182ABF" w14:textId="77777777" w:rsidR="00C64CD5" w:rsidRPr="00C64CD5" w:rsidRDefault="00C64CD5" w:rsidP="00C64CD5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C64CD5">
              <w:rPr>
                <w:lang w:val="ru-RU"/>
              </w:rPr>
              <w:t xml:space="preserve">По сравнению с </w:t>
            </w:r>
            <w:proofErr w:type="spellStart"/>
            <w:r w:rsidRPr="00C64CD5">
              <w:t>stb</w:t>
            </w:r>
            <w:proofErr w:type="spellEnd"/>
            <w:r w:rsidRPr="00C64CD5">
              <w:rPr>
                <w:lang w:val="ru-RU"/>
              </w:rPr>
              <w:t>_</w:t>
            </w:r>
            <w:r w:rsidRPr="00C64CD5">
              <w:t>image</w:t>
            </w:r>
            <w:r w:rsidRPr="00C64CD5">
              <w:rPr>
                <w:lang w:val="ru-RU"/>
              </w:rPr>
              <w:t xml:space="preserve"> и </w:t>
            </w:r>
            <w:proofErr w:type="spellStart"/>
            <w:r w:rsidRPr="00C64CD5">
              <w:t>stb</w:t>
            </w:r>
            <w:proofErr w:type="spellEnd"/>
            <w:r w:rsidRPr="00C64CD5">
              <w:rPr>
                <w:lang w:val="ru-RU"/>
              </w:rPr>
              <w:t>_</w:t>
            </w:r>
            <w:r w:rsidRPr="00C64CD5">
              <w:t>image</w:t>
            </w:r>
            <w:r w:rsidRPr="00C64CD5">
              <w:rPr>
                <w:lang w:val="ru-RU"/>
              </w:rPr>
              <w:t>_</w:t>
            </w:r>
            <w:r w:rsidRPr="00C64CD5">
              <w:t>write</w:t>
            </w:r>
            <w:r w:rsidRPr="00C64CD5">
              <w:rPr>
                <w:lang w:val="ru-RU"/>
              </w:rPr>
              <w:t xml:space="preserve"> </w:t>
            </w:r>
            <w:r w:rsidRPr="00C64CD5">
              <w:t>QOI</w:t>
            </w:r>
            <w:r w:rsidRPr="00C64CD5">
              <w:rPr>
                <w:lang w:val="ru-RU"/>
              </w:rPr>
              <w:t xml:space="preserve"> обеспечивает кодирование в </w:t>
            </w:r>
            <w:proofErr w:type="gramStart"/>
            <w:r w:rsidRPr="00C64CD5">
              <w:rPr>
                <w:lang w:val="ru-RU"/>
              </w:rPr>
              <w:t>20-50</w:t>
            </w:r>
            <w:proofErr w:type="gramEnd"/>
            <w:r w:rsidRPr="00C64CD5">
              <w:rPr>
                <w:lang w:val="ru-RU"/>
              </w:rPr>
              <w:t xml:space="preserve"> раз быстрее, декодирование в 3-4 раза быстрее и сжатие на 20% лучше.</w:t>
            </w:r>
          </w:p>
          <w:p w14:paraId="594D7ADF" w14:textId="388A10A0" w:rsidR="00BB2341" w:rsidRPr="00C64CD5" w:rsidRDefault="00C64CD5" w:rsidP="00C64CD5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Алгоритм очень</w:t>
            </w:r>
            <w:r w:rsidRPr="00C64CD5">
              <w:rPr>
                <w:lang w:val="ru-RU"/>
              </w:rPr>
              <w:t xml:space="preserve"> прост</w:t>
            </w:r>
            <w:r>
              <w:rPr>
                <w:lang w:val="ru-RU"/>
              </w:rPr>
              <w:t>ой</w:t>
            </w:r>
            <w:r w:rsidRPr="00C64CD5">
              <w:rPr>
                <w:lang w:val="ru-RU"/>
              </w:rPr>
              <w:t xml:space="preserve"> и умещается примерно в 300 строк </w:t>
            </w:r>
            <w:r w:rsidRPr="00C64CD5">
              <w:t>C</w:t>
            </w:r>
            <w:r w:rsidRPr="00C64CD5">
              <w:rPr>
                <w:lang w:val="ru-RU"/>
              </w:rPr>
              <w:t>.</w:t>
            </w:r>
          </w:p>
          <w:p w14:paraId="533044F9" w14:textId="77777777" w:rsidR="007047BF" w:rsidRDefault="00E32830" w:rsidP="007047B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Алгоритм значительно уменьшает нагрузку на систему в сравнении с другими алгоритмами сжатия</w:t>
            </w:r>
          </w:p>
          <w:p w14:paraId="34730766" w14:textId="67443365" w:rsidR="007047BF" w:rsidRPr="007047BF" w:rsidRDefault="007047BF" w:rsidP="007047B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Вероятно, данный алгоритм можно будет применить для создания эффективного видеокодека</w:t>
            </w:r>
          </w:p>
        </w:tc>
      </w:tr>
      <w:tr w:rsidR="00BB2341" w:rsidRPr="00481995" w14:paraId="464A1493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2E8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3870BAE" w14:textId="77777777" w:rsidR="00BB2341" w:rsidRDefault="00E32830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Данный алгоритм </w:t>
            </w:r>
            <w:r w:rsidR="007047BF">
              <w:rPr>
                <w:lang w:val="ru-RU"/>
              </w:rPr>
              <w:t>увеличивает размер файла, однако увеличивает скорость сжатия-</w:t>
            </w:r>
            <w:proofErr w:type="spellStart"/>
            <w:r w:rsidR="007047BF">
              <w:rPr>
                <w:lang w:val="ru-RU"/>
              </w:rPr>
              <w:t>разжатия</w:t>
            </w:r>
            <w:proofErr w:type="spellEnd"/>
            <w:r w:rsidR="007047BF">
              <w:rPr>
                <w:lang w:val="ru-RU"/>
              </w:rPr>
              <w:t xml:space="preserve"> в </w:t>
            </w:r>
            <w:proofErr w:type="gramStart"/>
            <w:r w:rsidR="007047BF">
              <w:rPr>
                <w:lang w:val="ru-RU"/>
              </w:rPr>
              <w:t>20-50</w:t>
            </w:r>
            <w:proofErr w:type="gramEnd"/>
            <w:r w:rsidR="007047BF">
              <w:rPr>
                <w:lang w:val="ru-RU"/>
              </w:rPr>
              <w:t xml:space="preserve"> раз</w:t>
            </w:r>
          </w:p>
          <w:p w14:paraId="6282E64D" w14:textId="77777777" w:rsidR="007047BF" w:rsidRDefault="007047BF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Данный алгоритм далеко не универсальный и может терять эффективность в некоторых случаях</w:t>
            </w:r>
          </w:p>
          <w:p w14:paraId="7ED180E0" w14:textId="35104CF7" w:rsidR="007047BF" w:rsidRPr="00616AC6" w:rsidRDefault="007047BF" w:rsidP="00E32830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</w:p>
        </w:tc>
      </w:tr>
      <w:tr w:rsidR="00BB2341" w:rsidRPr="00481995" w14:paraId="38CD2B90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4275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71660992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728A257D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20D1698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0BFD" w14:textId="77777777" w:rsidR="003B7776" w:rsidRDefault="003B7776">
      <w:r>
        <w:separator/>
      </w:r>
    </w:p>
  </w:endnote>
  <w:endnote w:type="continuationSeparator" w:id="0">
    <w:p w14:paraId="66836C94" w14:textId="77777777" w:rsidR="003B7776" w:rsidRDefault="003B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FBB3" w14:textId="77777777" w:rsidR="003B7776" w:rsidRDefault="003B7776">
      <w:r>
        <w:separator/>
      </w:r>
    </w:p>
  </w:footnote>
  <w:footnote w:type="continuationSeparator" w:id="0">
    <w:p w14:paraId="27876C4E" w14:textId="77777777" w:rsidR="003B7776" w:rsidRDefault="003B7776">
      <w:r>
        <w:continuationSeparator/>
      </w:r>
    </w:p>
  </w:footnote>
  <w:footnote w:id="1">
    <w:p w14:paraId="42E7839B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342"/>
        </w:tabs>
        <w:ind w:left="34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486"/>
        </w:tabs>
        <w:ind w:left="48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630"/>
        </w:tabs>
        <w:ind w:left="63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774"/>
        </w:tabs>
        <w:ind w:left="77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918"/>
        </w:tabs>
        <w:ind w:left="91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062"/>
        </w:tabs>
        <w:ind w:left="106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06"/>
        </w:tabs>
        <w:ind w:left="120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350"/>
        </w:tabs>
        <w:ind w:left="135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494"/>
        </w:tabs>
        <w:ind w:left="149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70"/>
        </w:tabs>
        <w:ind w:left="45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23A0BBC"/>
    <w:multiLevelType w:val="hybridMultilevel"/>
    <w:tmpl w:val="89E0EC64"/>
    <w:lvl w:ilvl="0" w:tplc="3BBAA0DC">
      <w:start w:val="1"/>
      <w:numFmt w:val="decimal"/>
      <w:lvlText w:val="%1."/>
      <w:lvlJc w:val="left"/>
      <w:pPr>
        <w:ind w:left="424" w:hanging="360"/>
      </w:pPr>
      <w:rPr>
        <w:rFonts w:eastAsia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144" w:hanging="360"/>
      </w:pPr>
    </w:lvl>
    <w:lvl w:ilvl="2" w:tplc="2000001B" w:tentative="1">
      <w:start w:val="1"/>
      <w:numFmt w:val="lowerRoman"/>
      <w:lvlText w:val="%3."/>
      <w:lvlJc w:val="right"/>
      <w:pPr>
        <w:ind w:left="1864" w:hanging="180"/>
      </w:pPr>
    </w:lvl>
    <w:lvl w:ilvl="3" w:tplc="2000000F" w:tentative="1">
      <w:start w:val="1"/>
      <w:numFmt w:val="decimal"/>
      <w:lvlText w:val="%4."/>
      <w:lvlJc w:val="left"/>
      <w:pPr>
        <w:ind w:left="2584" w:hanging="360"/>
      </w:pPr>
    </w:lvl>
    <w:lvl w:ilvl="4" w:tplc="20000019" w:tentative="1">
      <w:start w:val="1"/>
      <w:numFmt w:val="lowerLetter"/>
      <w:lvlText w:val="%5."/>
      <w:lvlJc w:val="left"/>
      <w:pPr>
        <w:ind w:left="3304" w:hanging="360"/>
      </w:pPr>
    </w:lvl>
    <w:lvl w:ilvl="5" w:tplc="2000001B" w:tentative="1">
      <w:start w:val="1"/>
      <w:numFmt w:val="lowerRoman"/>
      <w:lvlText w:val="%6."/>
      <w:lvlJc w:val="right"/>
      <w:pPr>
        <w:ind w:left="4024" w:hanging="180"/>
      </w:pPr>
    </w:lvl>
    <w:lvl w:ilvl="6" w:tplc="2000000F" w:tentative="1">
      <w:start w:val="1"/>
      <w:numFmt w:val="decimal"/>
      <w:lvlText w:val="%7."/>
      <w:lvlJc w:val="left"/>
      <w:pPr>
        <w:ind w:left="4744" w:hanging="360"/>
      </w:pPr>
    </w:lvl>
    <w:lvl w:ilvl="7" w:tplc="20000019" w:tentative="1">
      <w:start w:val="1"/>
      <w:numFmt w:val="lowerLetter"/>
      <w:lvlText w:val="%8."/>
      <w:lvlJc w:val="left"/>
      <w:pPr>
        <w:ind w:left="5464" w:hanging="360"/>
      </w:pPr>
    </w:lvl>
    <w:lvl w:ilvl="8" w:tplc="2000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5" w15:restartNumberingAfterBreak="0">
    <w:nsid w:val="26704DF1"/>
    <w:multiLevelType w:val="hybridMultilevel"/>
    <w:tmpl w:val="192AC5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529C5"/>
    <w:multiLevelType w:val="hybridMultilevel"/>
    <w:tmpl w:val="F6DE2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3284">
    <w:abstractNumId w:val="0"/>
  </w:num>
  <w:num w:numId="2" w16cid:durableId="1174536859">
    <w:abstractNumId w:val="1"/>
  </w:num>
  <w:num w:numId="3" w16cid:durableId="711656095">
    <w:abstractNumId w:val="2"/>
  </w:num>
  <w:num w:numId="4" w16cid:durableId="911309928">
    <w:abstractNumId w:val="3"/>
  </w:num>
  <w:num w:numId="5" w16cid:durableId="963580962">
    <w:abstractNumId w:val="5"/>
  </w:num>
  <w:num w:numId="6" w16cid:durableId="892545820">
    <w:abstractNumId w:val="4"/>
  </w:num>
  <w:num w:numId="7" w16cid:durableId="2090495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CD5"/>
    <w:rsid w:val="00037C11"/>
    <w:rsid w:val="000949B7"/>
    <w:rsid w:val="000A4623"/>
    <w:rsid w:val="00160189"/>
    <w:rsid w:val="00272B68"/>
    <w:rsid w:val="003B7776"/>
    <w:rsid w:val="0040677F"/>
    <w:rsid w:val="00481995"/>
    <w:rsid w:val="004A7A56"/>
    <w:rsid w:val="00513B89"/>
    <w:rsid w:val="00534F1B"/>
    <w:rsid w:val="00616AC6"/>
    <w:rsid w:val="00665AB2"/>
    <w:rsid w:val="007047BF"/>
    <w:rsid w:val="007932EB"/>
    <w:rsid w:val="00817B2B"/>
    <w:rsid w:val="00837A5C"/>
    <w:rsid w:val="00850A66"/>
    <w:rsid w:val="009441BB"/>
    <w:rsid w:val="00977D58"/>
    <w:rsid w:val="009C16CA"/>
    <w:rsid w:val="009E6EF7"/>
    <w:rsid w:val="00AD424B"/>
    <w:rsid w:val="00AF2AFC"/>
    <w:rsid w:val="00AF60B4"/>
    <w:rsid w:val="00B55B08"/>
    <w:rsid w:val="00BA76DB"/>
    <w:rsid w:val="00BB2341"/>
    <w:rsid w:val="00C6418F"/>
    <w:rsid w:val="00C64CD5"/>
    <w:rsid w:val="00C7617E"/>
    <w:rsid w:val="00D657A6"/>
    <w:rsid w:val="00DF26CB"/>
    <w:rsid w:val="00E32830"/>
    <w:rsid w:val="00E552CF"/>
    <w:rsid w:val="00E923D9"/>
    <w:rsid w:val="00F20350"/>
    <w:rsid w:val="00F7122A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82B64"/>
  <w15:chartTrackingRefBased/>
  <w15:docId w15:val="{1E7FC602-A779-43CB-84B6-E2D9864F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272B68"/>
    <w:rPr>
      <w:color w:val="605E5C"/>
      <w:shd w:val="clear" w:color="auto" w:fill="E1DFDD"/>
    </w:rPr>
  </w:style>
  <w:style w:type="character" w:customStyle="1" w:styleId="11">
    <w:name w:val="Заголовок 1 Знак"/>
    <w:link w:val="1"/>
    <w:uiPriority w:val="9"/>
    <w:rsid w:val="00C64CD5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news/t/5915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daniils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64;&#1072;&#1073;&#1083;&#1086;&#1085;%20&#1072;&#1085;&#1085;&#1086;&#1090;&#1072;&#1094;&#1080;&#1080;%20(MS%20Office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аннотации (MS Office).dotx</Template>
  <TotalTime>40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6</cp:revision>
  <cp:lastPrinted>1899-12-31T21:00:00Z</cp:lastPrinted>
  <dcterms:created xsi:type="dcterms:W3CDTF">2022-11-05T14:00:00Z</dcterms:created>
  <dcterms:modified xsi:type="dcterms:W3CDTF">2022-12-11T16:34:00Z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