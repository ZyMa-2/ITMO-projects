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CD439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5B76779B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6AD75A89" w14:textId="5290F704" w:rsidR="007932EB" w:rsidRPr="00616AC6" w:rsidRDefault="007932EB" w:rsidP="00F7122A">
      <w:pPr>
        <w:pStyle w:val="Standard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r w:rsidR="00F7122A">
        <w:rPr>
          <w:lang w:val="ru-RU"/>
        </w:rPr>
        <w:t xml:space="preserve">лекции: </w:t>
      </w:r>
      <w:r w:rsidR="00F7122A" w:rsidRPr="00F7122A">
        <w:rPr>
          <w:u w:val="single"/>
          <w:lang w:val="ru-RU"/>
        </w:rPr>
        <w:t xml:space="preserve"> </w:t>
      </w:r>
      <w:r w:rsidR="0065524B" w:rsidRPr="0065524B">
        <w:rPr>
          <w:u w:val="single"/>
          <w:lang w:val="ru-RU"/>
        </w:rPr>
        <w:t>11</w:t>
      </w:r>
      <w:r w:rsidR="00F7122A" w:rsidRPr="00F7122A">
        <w:rPr>
          <w:u w:val="single"/>
          <w:lang w:val="ru-RU"/>
        </w:rPr>
        <w:t>.</w:t>
      </w:r>
      <w:r w:rsidR="0065524B" w:rsidRPr="0065524B">
        <w:rPr>
          <w:u w:val="single"/>
          <w:lang w:val="ru-RU"/>
        </w:rPr>
        <w:t>10</w:t>
      </w:r>
      <w:r w:rsidR="00F7122A" w:rsidRPr="00F7122A">
        <w:rPr>
          <w:u w:val="single"/>
          <w:lang w:val="ru-RU"/>
        </w:rPr>
        <w:t xml:space="preserve">.2022  </w:t>
      </w:r>
      <w:r>
        <w:rPr>
          <w:lang w:val="ru-RU"/>
        </w:rPr>
        <w:tab/>
      </w:r>
      <w:r w:rsidR="00F20350">
        <w:rPr>
          <w:lang w:val="ru-RU"/>
        </w:rPr>
        <w:t>Номер прошедшей лекции</w:t>
      </w:r>
      <w:r w:rsidR="00AF2AFC">
        <w:rPr>
          <w:lang w:val="ru-RU"/>
        </w:rPr>
        <w:t xml:space="preserve">: </w:t>
      </w:r>
      <w:r w:rsidR="0065524B" w:rsidRPr="0065524B">
        <w:rPr>
          <w:u w:val="single"/>
          <w:lang w:val="ru-RU"/>
        </w:rPr>
        <w:t>3</w:t>
      </w:r>
      <w:r w:rsidR="00F7122A" w:rsidRPr="00F7122A">
        <w:rPr>
          <w:lang w:val="ru-RU"/>
        </w:rPr>
        <w:t xml:space="preserve"> </w:t>
      </w:r>
      <w:r>
        <w:rPr>
          <w:lang w:val="ru-RU"/>
        </w:rPr>
        <w:t>Дата сдачи:</w:t>
      </w:r>
      <w:r w:rsidR="00F7122A" w:rsidRPr="00F7122A">
        <w:rPr>
          <w:lang w:val="ru-RU"/>
        </w:rPr>
        <w:t xml:space="preserve"> </w:t>
      </w:r>
      <w:r w:rsidR="00F7122A" w:rsidRPr="00F7122A">
        <w:rPr>
          <w:u w:val="single"/>
          <w:lang w:val="ru-RU"/>
        </w:rPr>
        <w:t>2</w:t>
      </w:r>
      <w:r w:rsidR="0065524B" w:rsidRPr="0065524B">
        <w:rPr>
          <w:u w:val="single"/>
          <w:lang w:val="ru-RU"/>
        </w:rPr>
        <w:t>2</w:t>
      </w:r>
      <w:r w:rsidR="00F7122A" w:rsidRPr="00F7122A">
        <w:rPr>
          <w:u w:val="single"/>
          <w:lang w:val="ru-RU"/>
        </w:rPr>
        <w:t>.</w:t>
      </w:r>
      <w:r w:rsidR="0065524B" w:rsidRPr="0065524B">
        <w:rPr>
          <w:u w:val="single"/>
          <w:lang w:val="ru-RU"/>
        </w:rPr>
        <w:t>11</w:t>
      </w:r>
      <w:r w:rsidR="00F7122A" w:rsidRPr="00F7122A">
        <w:rPr>
          <w:u w:val="single"/>
          <w:lang w:val="ru-RU"/>
        </w:rPr>
        <w:t>.2022</w:t>
      </w:r>
    </w:p>
    <w:p w14:paraId="62B922D1" w14:textId="77777777" w:rsidR="00BB2341" w:rsidRDefault="00BB2341">
      <w:pPr>
        <w:pStyle w:val="Standard"/>
        <w:jc w:val="center"/>
        <w:rPr>
          <w:lang w:val="ru-RU"/>
        </w:rPr>
      </w:pPr>
    </w:p>
    <w:p w14:paraId="73799F3D" w14:textId="77777777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F7122A">
        <w:rPr>
          <w:u w:val="single"/>
          <w:lang w:val="ru-RU"/>
        </w:rPr>
        <w:t>Пономарёв М.И.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F7122A" w:rsidRPr="00F7122A">
        <w:rPr>
          <w:iCs/>
          <w:u w:val="single"/>
        </w:rPr>
        <w:t>P</w:t>
      </w:r>
      <w:r w:rsidR="00F7122A" w:rsidRPr="00F7122A">
        <w:rPr>
          <w:iCs/>
          <w:u w:val="single"/>
          <w:lang w:val="ru-RU"/>
        </w:rPr>
        <w:t>3117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1BDED5E8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4EC0EABD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65524B" w14:paraId="60BA380D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FA3D1C" w14:textId="77777777" w:rsidR="00BB2341" w:rsidRDefault="00BB2341">
            <w:pPr>
              <w:pStyle w:val="TableContents"/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14:paraId="47085C7D" w14:textId="77777777" w:rsidR="00BD2629" w:rsidRPr="00BD2629" w:rsidRDefault="00BD2629" w:rsidP="00BD2629">
            <w:pPr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432"/>
              </w:tabs>
              <w:suppressAutoHyphens w:val="0"/>
              <w:spacing w:after="60"/>
              <w:ind w:left="0" w:firstLine="0"/>
              <w:textAlignment w:val="auto"/>
              <w:outlineLvl w:val="0"/>
              <w:rPr>
                <w:rFonts w:ascii="Fira Sans" w:eastAsia="Times New Roman" w:hAnsi="Fira Sans" w:cs="Times New Roman"/>
                <w:color w:val="333333"/>
                <w:kern w:val="36"/>
                <w:sz w:val="28"/>
                <w:szCs w:val="28"/>
                <w:lang w:val="ru-RU" w:eastAsia="ru-KZ" w:bidi="ar-SA"/>
              </w:rPr>
            </w:pPr>
            <w:proofErr w:type="spellStart"/>
            <w:r w:rsidRPr="00BD2629">
              <w:rPr>
                <w:rFonts w:ascii="Fira Sans" w:eastAsia="Times New Roman" w:hAnsi="Fira Sans" w:cs="Times New Roman"/>
                <w:color w:val="333333"/>
                <w:kern w:val="36"/>
                <w:sz w:val="28"/>
                <w:szCs w:val="28"/>
                <w:lang w:val="ru-RU" w:eastAsia="ru-KZ" w:bidi="ar-SA"/>
              </w:rPr>
              <w:t>Скрапинг</w:t>
            </w:r>
            <w:proofErr w:type="spellEnd"/>
            <w:r w:rsidRPr="00BD2629">
              <w:rPr>
                <w:rFonts w:ascii="Fira Sans" w:eastAsia="Times New Roman" w:hAnsi="Fira Sans" w:cs="Times New Roman"/>
                <w:color w:val="333333"/>
                <w:kern w:val="36"/>
                <w:sz w:val="28"/>
                <w:szCs w:val="28"/>
                <w:lang w:val="ru-RU" w:eastAsia="ru-KZ" w:bidi="ar-SA"/>
              </w:rPr>
              <w:t xml:space="preserve"> современных веб-сайтов без </w:t>
            </w:r>
            <w:proofErr w:type="spellStart"/>
            <w:r w:rsidRPr="00BD2629">
              <w:rPr>
                <w:rFonts w:ascii="Fira Sans" w:eastAsia="Times New Roman" w:hAnsi="Fira Sans" w:cs="Times New Roman"/>
                <w:color w:val="333333"/>
                <w:kern w:val="36"/>
                <w:sz w:val="28"/>
                <w:szCs w:val="28"/>
                <w:lang w:val="ru-RU" w:eastAsia="ru-KZ" w:bidi="ar-SA"/>
              </w:rPr>
              <w:t>headless</w:t>
            </w:r>
            <w:proofErr w:type="spellEnd"/>
            <w:r w:rsidRPr="00BD2629">
              <w:rPr>
                <w:rFonts w:ascii="Fira Sans" w:eastAsia="Times New Roman" w:hAnsi="Fira Sans" w:cs="Times New Roman"/>
                <w:color w:val="333333"/>
                <w:kern w:val="36"/>
                <w:sz w:val="28"/>
                <w:szCs w:val="28"/>
                <w:lang w:val="ru-RU" w:eastAsia="ru-KZ" w:bidi="ar-SA"/>
              </w:rPr>
              <w:t>-браузеров</w:t>
            </w:r>
          </w:p>
          <w:p w14:paraId="70073CF3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</w:tc>
      </w:tr>
      <w:tr w:rsidR="00BB2341" w:rsidRPr="00405C39" w14:paraId="3680A989" w14:textId="77777777" w:rsidTr="00655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84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053BA3" w14:textId="36A10DA8" w:rsidR="00BB2341" w:rsidRPr="0065524B" w:rsidRDefault="00BB2341" w:rsidP="00272B68">
            <w:pPr>
              <w:pStyle w:val="ad"/>
              <w:spacing w:before="120" w:after="120" w:line="360" w:lineRule="auto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  <w:r w:rsidR="00272B68">
              <w:br/>
            </w:r>
            <w:r w:rsidR="00272B68">
              <w:rPr>
                <w:rFonts w:ascii="Arial" w:hAnsi="Arial" w:cs="Arial"/>
                <w:b/>
                <w:bCs/>
                <w:color w:val="4472C4"/>
                <w:sz w:val="20"/>
                <w:szCs w:val="20"/>
                <w:shd w:val="clear" w:color="auto" w:fill="FFFFFF"/>
              </w:rPr>
              <w:t xml:space="preserve">     </w:t>
            </w:r>
            <w:hyperlink r:id="rId7" w:history="1">
              <w:proofErr w:type="spellStart"/>
              <w:r w:rsidR="008A17E5">
                <w:rPr>
                  <w:rStyle w:val="a6"/>
                  <w:rFonts w:ascii="Arial" w:hAnsi="Arial" w:cs="Arial"/>
                  <w:b/>
                  <w:bCs/>
                  <w:color w:val="414B50"/>
                  <w:shd w:val="clear" w:color="auto" w:fill="FFFFFF"/>
                </w:rPr>
                <w:t>host_m</w:t>
              </w:r>
              <w:proofErr w:type="spellEnd"/>
            </w:hyperlink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CDD227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2503F843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F20350">
              <w:rPr>
                <w:b/>
                <w:bCs/>
                <w:lang w:val="ru-RU"/>
              </w:rPr>
              <w:t>9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2457F0DE" w14:textId="5BF806B5" w:rsidR="00BB2341" w:rsidRPr="00272B68" w:rsidRDefault="00BB2341">
            <w:pPr>
              <w:pStyle w:val="TableContents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F931FD">
              <w:rPr>
                <w:rFonts w:eastAsia="Times New Roman" w:cs="Times New Roman"/>
                <w:lang w:val="ru-RU"/>
              </w:rPr>
              <w:t xml:space="preserve">   </w:t>
            </w:r>
            <w:r>
              <w:rPr>
                <w:lang w:val="ru-RU"/>
              </w:rPr>
              <w:t>"</w:t>
            </w:r>
            <w:r w:rsidR="008A17E5">
              <w:rPr>
                <w:lang w:val="ru-RU"/>
              </w:rPr>
              <w:t>1</w:t>
            </w:r>
            <w:r w:rsidR="0065524B">
              <w:t>4</w:t>
            </w:r>
            <w:r w:rsidRPr="00F931FD">
              <w:rPr>
                <w:lang w:val="ru-RU"/>
              </w:rPr>
              <w:t>"</w:t>
            </w:r>
            <w:r w:rsidR="00F931FD">
              <w:rPr>
                <w:u w:val="single"/>
                <w:lang w:val="ru-RU"/>
              </w:rPr>
              <w:t xml:space="preserve"> </w:t>
            </w:r>
            <w:r w:rsidR="008A17E5">
              <w:rPr>
                <w:u w:val="single"/>
                <w:lang w:val="ru-RU"/>
              </w:rPr>
              <w:t>Января</w:t>
            </w:r>
            <w:r w:rsidR="00F931FD" w:rsidRPr="00F931FD">
              <w:rPr>
                <w:lang w:val="ru-RU"/>
              </w:rPr>
              <w:t xml:space="preserve"> </w:t>
            </w:r>
            <w:r>
              <w:rPr>
                <w:lang w:val="ru-RU"/>
              </w:rPr>
              <w:t>20</w:t>
            </w:r>
            <w:r w:rsidR="00272B68" w:rsidRPr="00272B68">
              <w:rPr>
                <w:lang w:val="ru-RU"/>
              </w:rPr>
              <w:t>21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CC035E9" w14:textId="77777777" w:rsidR="00BB2341" w:rsidRPr="00F931FD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54E10D80" w14:textId="77777777" w:rsidR="00BB2341" w:rsidRPr="00F931FD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(от 4</w:t>
            </w:r>
            <w:r w:rsidRPr="00F931FD">
              <w:rPr>
                <w:b/>
                <w:bCs/>
                <w:lang w:val="ru-RU"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58CFC9E1" w14:textId="59601E6A" w:rsidR="00BB2341" w:rsidRPr="00F931FD" w:rsidRDefault="008875B0" w:rsidP="00F931FD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600+</w:t>
            </w:r>
            <w:r w:rsidR="00F931FD" w:rsidRPr="00F931FD">
              <w:rPr>
                <w:lang w:val="ru-RU"/>
              </w:rPr>
              <w:t xml:space="preserve"> слов</w:t>
            </w:r>
          </w:p>
        </w:tc>
      </w:tr>
      <w:tr w:rsidR="00BB2341" w:rsidRPr="00405C39" w14:paraId="2ABB0FCB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F4BCB9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</w:t>
            </w:r>
            <w:proofErr w:type="gramStart"/>
            <w:r>
              <w:rPr>
                <w:b/>
                <w:bCs/>
                <w:lang w:val="ru-RU"/>
              </w:rPr>
              <w:t>т.п.</w:t>
            </w:r>
            <w:proofErr w:type="gramEnd"/>
            <w:r>
              <w:rPr>
                <w:b/>
                <w:bCs/>
                <w:lang w:val="ru-RU"/>
              </w:rPr>
              <w:t>)</w:t>
            </w:r>
          </w:p>
          <w:p w14:paraId="47F8B16A" w14:textId="1DA434FF" w:rsidR="00BB2341" w:rsidRPr="001975E6" w:rsidRDefault="00BD2629">
            <w:pPr>
              <w:pStyle w:val="TableContents"/>
              <w:rPr>
                <w:lang w:val="ru-RU"/>
              </w:rPr>
            </w:pPr>
            <w:hyperlink r:id="rId8" w:history="1">
              <w:r w:rsidR="001975E6">
                <w:rPr>
                  <w:rStyle w:val="a6"/>
                  <w:lang w:val="ru-RU"/>
                </w:rPr>
                <w:t>https://habr.com/ru/company/vdsina/blog/537174/</w:t>
              </w:r>
            </w:hyperlink>
          </w:p>
        </w:tc>
      </w:tr>
      <w:tr w:rsidR="00BB2341" w:rsidRPr="00405C39" w14:paraId="260E081E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59AD58" w14:textId="77777777" w:rsidR="00BB2341" w:rsidRPr="00E923D9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3C5BF790" w14:textId="733ABB4C" w:rsidR="00BB2341" w:rsidRPr="00AE030E" w:rsidRDefault="00633F5A">
            <w:pPr>
              <w:pStyle w:val="TableContents"/>
              <w:rPr>
                <w:lang w:val="ru-RU"/>
              </w:rPr>
            </w:pPr>
            <w:r>
              <w:t>Python</w:t>
            </w:r>
            <w:r w:rsidRPr="003F098B">
              <w:rPr>
                <w:lang w:val="ru-RU"/>
              </w:rPr>
              <w:t xml:space="preserve">, </w:t>
            </w:r>
            <w:proofErr w:type="spellStart"/>
            <w:r w:rsidR="00AE030E">
              <w:rPr>
                <w:lang w:val="ru-RU"/>
              </w:rPr>
              <w:t>Скрапинг</w:t>
            </w:r>
            <w:proofErr w:type="spellEnd"/>
            <w:r w:rsidR="00AE030E">
              <w:rPr>
                <w:lang w:val="ru-RU"/>
              </w:rPr>
              <w:t xml:space="preserve">, </w:t>
            </w:r>
            <w:proofErr w:type="spellStart"/>
            <w:r w:rsidR="00AE030E">
              <w:rPr>
                <w:lang w:val="ru-RU"/>
              </w:rPr>
              <w:t>Парсинг</w:t>
            </w:r>
            <w:proofErr w:type="spellEnd"/>
            <w:r w:rsidR="004F242A">
              <w:rPr>
                <w:lang w:val="ru-RU"/>
              </w:rPr>
              <w:t xml:space="preserve">, </w:t>
            </w:r>
            <w:r w:rsidR="003F098B">
              <w:rPr>
                <w:rFonts w:ascii="Arial" w:hAnsi="Arial" w:cs="Arial"/>
                <w:color w:val="111111"/>
                <w:sz w:val="23"/>
                <w:szCs w:val="23"/>
                <w:shd w:val="clear" w:color="auto" w:fill="FFFFFF"/>
              </w:rPr>
              <w:t>H</w:t>
            </w:r>
            <w:r w:rsidR="004F242A">
              <w:rPr>
                <w:rFonts w:ascii="Arial" w:hAnsi="Arial" w:cs="Arial"/>
                <w:color w:val="111111"/>
                <w:sz w:val="23"/>
                <w:szCs w:val="23"/>
                <w:shd w:val="clear" w:color="auto" w:fill="FFFFFF"/>
              </w:rPr>
              <w:t>eadless </w:t>
            </w:r>
            <w:r w:rsidR="003F098B">
              <w:rPr>
                <w:rFonts w:ascii="Arial" w:hAnsi="Arial" w:cs="Arial"/>
                <w:color w:val="202124"/>
                <w:shd w:val="clear" w:color="auto" w:fill="FFFFFF"/>
              </w:rPr>
              <w:t>CMS</w:t>
            </w:r>
          </w:p>
          <w:p w14:paraId="2F352D0D" w14:textId="77777777" w:rsidR="00BB2341" w:rsidRPr="00E923D9" w:rsidRDefault="00BB2341">
            <w:pPr>
              <w:pStyle w:val="TableContents"/>
              <w:rPr>
                <w:lang w:val="ru-RU"/>
              </w:rPr>
            </w:pPr>
          </w:p>
        </w:tc>
      </w:tr>
      <w:tr w:rsidR="00BB2341" w:rsidRPr="00484F59" w14:paraId="7617454D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5A29D0" w14:textId="77777777" w:rsidR="00BB2341" w:rsidRPr="00484F59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73A03B70" w14:textId="6C4D9D1A" w:rsidR="00BB2341" w:rsidRDefault="00484F59" w:rsidP="00484F59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Pr="00484F59">
              <w:rPr>
                <w:lang w:val="ru-RU"/>
              </w:rPr>
              <w:t xml:space="preserve">амой тяжёлой частью </w:t>
            </w:r>
            <w:proofErr w:type="spellStart"/>
            <w:r w:rsidRPr="00484F59">
              <w:rPr>
                <w:lang w:val="ru-RU"/>
              </w:rPr>
              <w:t>скрапинга</w:t>
            </w:r>
            <w:proofErr w:type="spellEnd"/>
            <w:r w:rsidRPr="00484F59">
              <w:rPr>
                <w:lang w:val="ru-RU"/>
              </w:rPr>
              <w:t xml:space="preserve"> являются HTTP-запросы, обработка не должна занимать много времени, однако необходимо постараться минимизировать количество запросов.</w:t>
            </w:r>
          </w:p>
          <w:p w14:paraId="7890D1B9" w14:textId="196E4BF0" w:rsidR="00484F59" w:rsidRDefault="009A3F82" w:rsidP="00484F59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 w:rsidRPr="009A3F82">
              <w:rPr>
                <w:lang w:val="ru-RU"/>
              </w:rPr>
              <w:t>Безголовые браузеры превосходно справляются с извлечением информации с веб-сайтов, но они очень тяжелы. Они более надёжны и с меньшей вероятностью сломаются, чем доступ к недокументированным API</w:t>
            </w:r>
          </w:p>
          <w:p w14:paraId="3763EBC3" w14:textId="7EF4B845" w:rsidR="007C7349" w:rsidRPr="00484F59" w:rsidRDefault="007C7349" w:rsidP="00484F59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 w:rsidRPr="007C7349">
              <w:rPr>
                <w:lang w:val="ru-RU"/>
              </w:rPr>
              <w:t>Цель веб-</w:t>
            </w:r>
            <w:proofErr w:type="spellStart"/>
            <w:r w:rsidRPr="007C7349">
              <w:rPr>
                <w:lang w:val="ru-RU"/>
              </w:rPr>
              <w:t>скрапинга</w:t>
            </w:r>
            <w:proofErr w:type="spellEnd"/>
            <w:r w:rsidRPr="007C7349">
              <w:rPr>
                <w:lang w:val="ru-RU"/>
              </w:rPr>
              <w:t xml:space="preserve"> — доступ к информации и её анализ, чтобы создать на её основе что-то полезное, а не вызвать проблемы и торможение серверов.</w:t>
            </w:r>
          </w:p>
          <w:p w14:paraId="65151D70" w14:textId="77777777" w:rsidR="00BB2341" w:rsidRDefault="00BB2341">
            <w:pPr>
              <w:pStyle w:val="TableContents"/>
              <w:rPr>
                <w:lang w:val="ru-RU"/>
              </w:rPr>
            </w:pPr>
          </w:p>
        </w:tc>
      </w:tr>
      <w:tr w:rsidR="00BB2341" w:rsidRPr="00405C39" w14:paraId="4FD436F8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75CA7F39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747FAF68" w14:textId="305CAC87" w:rsidR="00BB2341" w:rsidRPr="00806E79" w:rsidRDefault="00DD41AA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 w:rsidRPr="00806E79">
              <w:rPr>
                <w:lang w:val="ru-RU"/>
              </w:rPr>
              <w:t xml:space="preserve">Способ </w:t>
            </w:r>
            <w:proofErr w:type="spellStart"/>
            <w:r w:rsidRPr="00806E79">
              <w:rPr>
                <w:lang w:val="ru-RU"/>
              </w:rPr>
              <w:t>скрапинга</w:t>
            </w:r>
            <w:proofErr w:type="spellEnd"/>
            <w:r w:rsidR="00A3416D" w:rsidRPr="00806E79">
              <w:rPr>
                <w:lang w:val="ru-RU"/>
              </w:rPr>
              <w:t xml:space="preserve"> описанный в статье</w:t>
            </w:r>
            <w:r w:rsidR="00466A24" w:rsidRPr="00806E79">
              <w:rPr>
                <w:lang w:val="ru-RU"/>
              </w:rPr>
              <w:t xml:space="preserve"> </w:t>
            </w:r>
            <w:r w:rsidR="006F25AB" w:rsidRPr="00806E79">
              <w:rPr>
                <w:lang w:val="ru-RU"/>
              </w:rPr>
              <w:t>удобный</w:t>
            </w:r>
            <w:r w:rsidR="0057270B" w:rsidRPr="0057270B">
              <w:rPr>
                <w:lang w:val="ru-RU"/>
              </w:rPr>
              <w:t xml:space="preserve"> </w:t>
            </w:r>
            <w:r w:rsidR="0057270B">
              <w:rPr>
                <w:lang w:val="ru-RU"/>
              </w:rPr>
              <w:t>и простой в использовании</w:t>
            </w:r>
            <w:r w:rsidR="006F25AB" w:rsidRPr="00806E79">
              <w:rPr>
                <w:lang w:val="ru-RU"/>
              </w:rPr>
              <w:t>, потому что</w:t>
            </w:r>
            <w:r w:rsidR="00466A24" w:rsidRPr="00806E79">
              <w:rPr>
                <w:lang w:val="ru-RU"/>
              </w:rPr>
              <w:t xml:space="preserve"> использует простые </w:t>
            </w:r>
            <w:proofErr w:type="spellStart"/>
            <w:r w:rsidR="00466A24" w:rsidRPr="00806E79">
              <w:rPr>
                <w:lang w:val="ru-RU"/>
              </w:rPr>
              <w:t>python</w:t>
            </w:r>
            <w:proofErr w:type="spellEnd"/>
            <w:r w:rsidR="00466A24" w:rsidRPr="00806E79">
              <w:rPr>
                <w:lang w:val="ru-RU"/>
              </w:rPr>
              <w:t xml:space="preserve"> запросы</w:t>
            </w:r>
            <w:r w:rsidR="00796185">
              <w:rPr>
                <w:lang w:val="ru-RU"/>
              </w:rPr>
              <w:t xml:space="preserve"> без использования сложных библиотек.</w:t>
            </w:r>
          </w:p>
          <w:p w14:paraId="617912CE" w14:textId="4B5A5D3D" w:rsidR="00BB2341" w:rsidRDefault="002F2338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Данный способ </w:t>
            </w:r>
            <w:proofErr w:type="spellStart"/>
            <w:r>
              <w:rPr>
                <w:lang w:val="ru-RU"/>
              </w:rPr>
              <w:t>скрапинга</w:t>
            </w:r>
            <w:proofErr w:type="spellEnd"/>
            <w:r>
              <w:rPr>
                <w:lang w:val="ru-RU"/>
              </w:rPr>
              <w:t xml:space="preserve"> </w:t>
            </w:r>
            <w:r w:rsidR="004E4FC8">
              <w:rPr>
                <w:lang w:val="ru-RU"/>
              </w:rPr>
              <w:t xml:space="preserve">использует только публичное </w:t>
            </w:r>
            <w:proofErr w:type="spellStart"/>
            <w:r w:rsidR="004E4FC8">
              <w:t>api</w:t>
            </w:r>
            <w:proofErr w:type="spellEnd"/>
            <w:r w:rsidR="004E4FC8">
              <w:rPr>
                <w:lang w:val="ru-RU"/>
              </w:rPr>
              <w:t xml:space="preserve">, которые </w:t>
            </w:r>
            <w:r w:rsidR="00806E79" w:rsidRPr="00806E79">
              <w:rPr>
                <w:lang w:val="ru-RU"/>
              </w:rPr>
              <w:t xml:space="preserve">потребляет на </w:t>
            </w:r>
            <w:proofErr w:type="spellStart"/>
            <w:r w:rsidR="00806E79" w:rsidRPr="00806E79">
              <w:rPr>
                <w:lang w:val="ru-RU"/>
              </w:rPr>
              <w:t>фронтэнде</w:t>
            </w:r>
            <w:proofErr w:type="spellEnd"/>
            <w:r w:rsidR="00806E79" w:rsidRPr="00806E79">
              <w:rPr>
                <w:lang w:val="ru-RU"/>
              </w:rPr>
              <w:t xml:space="preserve"> большинство современных веб-сайтов</w:t>
            </w:r>
            <w:r w:rsidR="006F25AB">
              <w:rPr>
                <w:lang w:val="ru-RU"/>
              </w:rPr>
              <w:t xml:space="preserve">, следовательно подходит для </w:t>
            </w:r>
            <w:proofErr w:type="spellStart"/>
            <w:r w:rsidR="006F25AB">
              <w:rPr>
                <w:lang w:val="ru-RU"/>
              </w:rPr>
              <w:t>большиества</w:t>
            </w:r>
            <w:proofErr w:type="spellEnd"/>
            <w:r w:rsidR="006F25AB">
              <w:rPr>
                <w:lang w:val="ru-RU"/>
              </w:rPr>
              <w:t xml:space="preserve"> современных сайтов.</w:t>
            </w:r>
          </w:p>
          <w:p w14:paraId="7CD34392" w14:textId="0D902C44" w:rsidR="00BB2341" w:rsidRDefault="00D21A63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 w:rsidRPr="00D21A63">
              <w:rPr>
                <w:lang w:val="ru-RU"/>
              </w:rPr>
              <w:t>Этот способ более уважителен к серверу, поскольку требует меньшего количества запросов и не обязывает загружать статические ресурсы.</w:t>
            </w:r>
          </w:p>
        </w:tc>
      </w:tr>
      <w:tr w:rsidR="00BB2341" w:rsidRPr="00405C39" w14:paraId="54BCCBBB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D968C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0A953328" w14:textId="5CF1D67D" w:rsidR="00BB2341" w:rsidRDefault="00B12F89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Данный способ </w:t>
            </w:r>
            <w:proofErr w:type="spellStart"/>
            <w:r>
              <w:rPr>
                <w:lang w:val="ru-RU"/>
              </w:rPr>
              <w:t>парсинга</w:t>
            </w:r>
            <w:proofErr w:type="spellEnd"/>
            <w:r>
              <w:rPr>
                <w:lang w:val="ru-RU"/>
              </w:rPr>
              <w:t xml:space="preserve"> подойдёт </w:t>
            </w:r>
            <w:r w:rsidR="006772FD">
              <w:rPr>
                <w:lang w:val="ru-RU"/>
              </w:rPr>
              <w:t xml:space="preserve">только </w:t>
            </w:r>
            <w:r>
              <w:rPr>
                <w:lang w:val="ru-RU"/>
              </w:rPr>
              <w:t>если</w:t>
            </w:r>
            <w:r w:rsidRPr="00B12F89">
              <w:rPr>
                <w:lang w:val="ru-RU"/>
              </w:rPr>
              <w:t>:</w:t>
            </w:r>
          </w:p>
          <w:p w14:paraId="503DACA8" w14:textId="2B2C4592" w:rsidR="00B12F89" w:rsidRDefault="00F22E9C" w:rsidP="00B12F89">
            <w:pPr>
              <w:pStyle w:val="TableContents"/>
              <w:numPr>
                <w:ilvl w:val="0"/>
                <w:numId w:val="6"/>
              </w:numPr>
              <w:rPr>
                <w:lang w:val="ru-RU"/>
              </w:rPr>
            </w:pPr>
            <w:r w:rsidRPr="00F22E9C">
              <w:rPr>
                <w:lang w:val="ru-RU"/>
              </w:rPr>
              <w:t>API меняется не слишком часто</w:t>
            </w:r>
          </w:p>
          <w:p w14:paraId="5C75CA61" w14:textId="714641E2" w:rsidR="00F22E9C" w:rsidRPr="00F22E9C" w:rsidRDefault="00F22E9C" w:rsidP="00B12F89">
            <w:pPr>
              <w:pStyle w:val="TableContents"/>
              <w:numPr>
                <w:ilvl w:val="0"/>
                <w:numId w:val="6"/>
              </w:numPr>
              <w:rPr>
                <w:lang w:val="ru-RU"/>
              </w:rPr>
            </w:pPr>
            <w:r w:rsidRPr="00F22E9C">
              <w:rPr>
                <w:lang w:val="ru-RU"/>
              </w:rPr>
              <w:t>Вам нужны данные только один раз</w:t>
            </w:r>
          </w:p>
          <w:p w14:paraId="0413B62F" w14:textId="12E35734" w:rsidR="00F22E9C" w:rsidRPr="00F22E9C" w:rsidRDefault="006772FD" w:rsidP="00B12F89">
            <w:pPr>
              <w:pStyle w:val="TableContents"/>
              <w:numPr>
                <w:ilvl w:val="0"/>
                <w:numId w:val="6"/>
              </w:numPr>
              <w:rPr>
                <w:lang w:val="ru-RU"/>
              </w:rPr>
            </w:pPr>
            <w:r w:rsidRPr="006772FD">
              <w:rPr>
                <w:lang w:val="ru-RU"/>
              </w:rPr>
              <w:t>Скорость очень важна</w:t>
            </w:r>
          </w:p>
          <w:p w14:paraId="0C270479" w14:textId="2811915A" w:rsidR="00F22E9C" w:rsidRPr="00F22E9C" w:rsidRDefault="006772FD" w:rsidP="00F22E9C">
            <w:pPr>
              <w:pStyle w:val="TableContents"/>
              <w:numPr>
                <w:ilvl w:val="0"/>
                <w:numId w:val="6"/>
              </w:numPr>
              <w:rPr>
                <w:lang w:val="ru-RU"/>
              </w:rPr>
            </w:pPr>
            <w:r w:rsidRPr="006772FD">
              <w:rPr>
                <w:lang w:val="ru-RU"/>
              </w:rPr>
              <w:t>API предоставляет больше информации, чем сама страница</w:t>
            </w:r>
          </w:p>
          <w:p w14:paraId="18D84526" w14:textId="61490860" w:rsidR="00BB2341" w:rsidRDefault="000567EA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Скрапинг</w:t>
            </w:r>
            <w:proofErr w:type="spellEnd"/>
            <w:r>
              <w:rPr>
                <w:lang w:val="ru-RU"/>
              </w:rPr>
              <w:t xml:space="preserve"> достаточно неустойчивый процесс, </w:t>
            </w:r>
            <w:r w:rsidR="006F25AB" w:rsidRPr="006F25AB">
              <w:rPr>
                <w:lang w:val="ru-RU"/>
              </w:rPr>
              <w:t>который</w:t>
            </w:r>
            <w:r w:rsidRPr="006F25AB">
              <w:rPr>
                <w:lang w:val="ru-RU"/>
              </w:rPr>
              <w:t xml:space="preserve"> запросто в любой момент может прерваться, </w:t>
            </w:r>
            <w:r w:rsidR="006F25AB" w:rsidRPr="006F25AB">
              <w:rPr>
                <w:lang w:val="ru-RU"/>
              </w:rPr>
              <w:t xml:space="preserve">поэтому </w:t>
            </w:r>
            <w:r w:rsidRPr="006F25AB">
              <w:rPr>
                <w:lang w:val="ru-RU"/>
              </w:rPr>
              <w:t xml:space="preserve">важно часто сохранять данные и обеспечить удобный перезапуск </w:t>
            </w:r>
            <w:proofErr w:type="spellStart"/>
            <w:r w:rsidRPr="006F25AB">
              <w:rPr>
                <w:lang w:val="ru-RU"/>
              </w:rPr>
              <w:t>скраперов</w:t>
            </w:r>
            <w:proofErr w:type="spellEnd"/>
            <w:r w:rsidRPr="006F25AB">
              <w:rPr>
                <w:lang w:val="ru-RU"/>
              </w:rPr>
              <w:t xml:space="preserve"> с места, где произошёл сбой.</w:t>
            </w:r>
          </w:p>
          <w:p w14:paraId="3BE17E73" w14:textId="417A9659" w:rsidR="00BB2341" w:rsidRPr="00616AC6" w:rsidRDefault="00BB2341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proofErr w:type="spellStart"/>
            <w:r w:rsidR="00B77874">
              <w:rPr>
                <w:rFonts w:eastAsia="Times New Roman" w:cs="Times New Roman"/>
                <w:lang w:val="ru-RU"/>
              </w:rPr>
              <w:t>Скрапинг</w:t>
            </w:r>
            <w:proofErr w:type="spellEnd"/>
            <w:r w:rsidR="00B77874">
              <w:rPr>
                <w:rFonts w:eastAsia="Times New Roman" w:cs="Times New Roman"/>
                <w:lang w:val="ru-RU"/>
              </w:rPr>
              <w:t xml:space="preserve"> подходит </w:t>
            </w:r>
            <w:r w:rsidR="007277F4">
              <w:rPr>
                <w:rFonts w:eastAsia="Times New Roman" w:cs="Times New Roman"/>
                <w:lang w:val="ru-RU"/>
              </w:rPr>
              <w:t xml:space="preserve">исключительно </w:t>
            </w:r>
            <w:r w:rsidR="00B77874">
              <w:rPr>
                <w:rFonts w:eastAsia="Times New Roman" w:cs="Times New Roman"/>
                <w:lang w:val="ru-RU"/>
              </w:rPr>
              <w:t>для неболь</w:t>
            </w:r>
            <w:r w:rsidR="007277F4">
              <w:rPr>
                <w:rFonts w:eastAsia="Times New Roman" w:cs="Times New Roman"/>
                <w:lang w:val="ru-RU"/>
              </w:rPr>
              <w:t>ших объёмов данных</w:t>
            </w:r>
          </w:p>
        </w:tc>
      </w:tr>
      <w:tr w:rsidR="00BB2341" w:rsidRPr="00405C39" w14:paraId="606DD276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0A97C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6AD2F11B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  <w:p w14:paraId="39788AB3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14:paraId="702FE61C" w14:textId="77777777"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D5D6F" w14:textId="77777777" w:rsidR="00405C39" w:rsidRDefault="00405C39">
      <w:r>
        <w:separator/>
      </w:r>
    </w:p>
  </w:endnote>
  <w:endnote w:type="continuationSeparator" w:id="0">
    <w:p w14:paraId="67455E9C" w14:textId="77777777" w:rsidR="00405C39" w:rsidRDefault="00405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BB9ED" w14:textId="77777777" w:rsidR="00405C39" w:rsidRDefault="00405C39">
      <w:r>
        <w:separator/>
      </w:r>
    </w:p>
  </w:footnote>
  <w:footnote w:type="continuationSeparator" w:id="0">
    <w:p w14:paraId="6120C598" w14:textId="77777777" w:rsidR="00405C39" w:rsidRDefault="00405C39">
      <w:r>
        <w:continuationSeparator/>
      </w:r>
    </w:p>
  </w:footnote>
  <w:footnote w:id="1">
    <w:p w14:paraId="501A2576" w14:textId="77777777" w:rsidR="00BB2341" w:rsidRPr="00616AC6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2CA57EEC"/>
    <w:multiLevelType w:val="hybridMultilevel"/>
    <w:tmpl w:val="DBEC6E96"/>
    <w:lvl w:ilvl="0" w:tplc="2000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5" w15:restartNumberingAfterBreak="0">
    <w:nsid w:val="784B2602"/>
    <w:multiLevelType w:val="hybridMultilevel"/>
    <w:tmpl w:val="FB4C19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963284">
    <w:abstractNumId w:val="0"/>
  </w:num>
  <w:num w:numId="2" w16cid:durableId="1174536859">
    <w:abstractNumId w:val="1"/>
  </w:num>
  <w:num w:numId="3" w16cid:durableId="711656095">
    <w:abstractNumId w:val="2"/>
  </w:num>
  <w:num w:numId="4" w16cid:durableId="911309928">
    <w:abstractNumId w:val="3"/>
  </w:num>
  <w:num w:numId="5" w16cid:durableId="1895919729">
    <w:abstractNumId w:val="5"/>
  </w:num>
  <w:num w:numId="6" w16cid:durableId="2858214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5C39"/>
    <w:rsid w:val="000567EA"/>
    <w:rsid w:val="000949B7"/>
    <w:rsid w:val="000A4623"/>
    <w:rsid w:val="00160189"/>
    <w:rsid w:val="001975E6"/>
    <w:rsid w:val="00272B68"/>
    <w:rsid w:val="002F2338"/>
    <w:rsid w:val="003F098B"/>
    <w:rsid w:val="003F1618"/>
    <w:rsid w:val="00405C39"/>
    <w:rsid w:val="0040677F"/>
    <w:rsid w:val="00466A24"/>
    <w:rsid w:val="00484F59"/>
    <w:rsid w:val="004A7A56"/>
    <w:rsid w:val="004E4FC8"/>
    <w:rsid w:val="004F242A"/>
    <w:rsid w:val="00513B89"/>
    <w:rsid w:val="00534F1B"/>
    <w:rsid w:val="0057270B"/>
    <w:rsid w:val="00616AC6"/>
    <w:rsid w:val="00633F5A"/>
    <w:rsid w:val="0065524B"/>
    <w:rsid w:val="006772FD"/>
    <w:rsid w:val="006F25AB"/>
    <w:rsid w:val="007277F4"/>
    <w:rsid w:val="007932EB"/>
    <w:rsid w:val="00796185"/>
    <w:rsid w:val="007C7349"/>
    <w:rsid w:val="007E5856"/>
    <w:rsid w:val="00806E79"/>
    <w:rsid w:val="00817B2B"/>
    <w:rsid w:val="00837A5C"/>
    <w:rsid w:val="00850A66"/>
    <w:rsid w:val="008875B0"/>
    <w:rsid w:val="008A17E5"/>
    <w:rsid w:val="009441BB"/>
    <w:rsid w:val="00977D58"/>
    <w:rsid w:val="009A3F82"/>
    <w:rsid w:val="009C16CA"/>
    <w:rsid w:val="009E6EF7"/>
    <w:rsid w:val="00A3416D"/>
    <w:rsid w:val="00AE030E"/>
    <w:rsid w:val="00AF2AFC"/>
    <w:rsid w:val="00AF60B4"/>
    <w:rsid w:val="00B12F89"/>
    <w:rsid w:val="00B77874"/>
    <w:rsid w:val="00BA76DB"/>
    <w:rsid w:val="00BB2341"/>
    <w:rsid w:val="00BD2629"/>
    <w:rsid w:val="00BE1613"/>
    <w:rsid w:val="00C6418F"/>
    <w:rsid w:val="00C7617E"/>
    <w:rsid w:val="00CA4E4A"/>
    <w:rsid w:val="00D21A63"/>
    <w:rsid w:val="00D657A6"/>
    <w:rsid w:val="00DD41AA"/>
    <w:rsid w:val="00DF26CB"/>
    <w:rsid w:val="00E552CF"/>
    <w:rsid w:val="00E923D9"/>
    <w:rsid w:val="00F20350"/>
    <w:rsid w:val="00F22E9C"/>
    <w:rsid w:val="00F7122A"/>
    <w:rsid w:val="00F9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151FCF9"/>
  <w15:chartTrackingRefBased/>
  <w15:docId w15:val="{01B51381-3110-4B6B-9FED-6985D368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KZ" w:eastAsia="ru-K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link w:val="11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2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4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character" w:styleId="af4">
    <w:name w:val="Unresolved Mention"/>
    <w:uiPriority w:val="99"/>
    <w:semiHidden/>
    <w:unhideWhenUsed/>
    <w:rsid w:val="00272B68"/>
    <w:rPr>
      <w:color w:val="605E5C"/>
      <w:shd w:val="clear" w:color="auto" w:fill="E1DFDD"/>
    </w:rPr>
  </w:style>
  <w:style w:type="character" w:customStyle="1" w:styleId="11">
    <w:name w:val="Заголовок 1 Знак"/>
    <w:link w:val="1"/>
    <w:uiPriority w:val="9"/>
    <w:rsid w:val="0065524B"/>
    <w:rPr>
      <w:rFonts w:ascii="Liberation Sans" w:eastAsia="Microsoft YaHei" w:hAnsi="Liberation Sans" w:cs="Arial Unicode MS"/>
      <w:b/>
      <w:bCs/>
      <w:kern w:val="1"/>
      <w:sz w:val="36"/>
      <w:szCs w:val="36"/>
      <w:lang w:val="en-US" w:eastAsia="zh-CN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vdsina/blog/53717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users/host_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nom\Documents\&#1053;&#1072;&#1089;&#1090;&#1088;&#1072;&#1080;&#1074;&#1072;&#1077;&#1084;&#1099;&#1077;%20&#1096;&#1072;&#1073;&#1083;&#1086;&#1085;&#1099;%20Office\&#1064;&#1072;&#1073;&#1083;&#1086;&#1085;%20&#1072;&#1085;&#1085;&#1086;&#1090;&#1072;&#1094;&#1080;&#1080;%20(MS%20Office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аннотации (MS Office).dotx</Template>
  <TotalTime>58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2593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Пономарев</dc:creator>
  <cp:keywords/>
  <dc:description/>
  <cp:lastModifiedBy>Пономарёв Михаил</cp:lastModifiedBy>
  <cp:revision>32</cp:revision>
  <cp:lastPrinted>1899-12-31T21:00:00Z</cp:lastPrinted>
  <dcterms:created xsi:type="dcterms:W3CDTF">2022-11-20T12:10:00Z</dcterms:created>
  <dcterms:modified xsi:type="dcterms:W3CDTF">2022-11-20T13:21:00Z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